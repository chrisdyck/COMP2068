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783625" w14:textId="6F538E95" w:rsidR="002569BC" w:rsidRDefault="00957EF3">
      <w:pPr>
        <w:jc w:val="center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Student-Led Tutorial / </w:t>
      </w:r>
      <w:r w:rsidR="002F1DF8">
        <w:rPr>
          <w:rFonts w:ascii="Cambria" w:hAnsi="Cambria" w:cs="Cambria"/>
          <w:b/>
        </w:rPr>
        <w:t>Presentation</w:t>
      </w:r>
    </w:p>
    <w:p w14:paraId="72C2170F" w14:textId="77777777" w:rsidR="002569BC" w:rsidRDefault="002569BC">
      <w:pPr>
        <w:rPr>
          <w:rFonts w:ascii="Cambria" w:hAnsi="Cambria" w:cs="Cambria"/>
          <w:b/>
        </w:rPr>
      </w:pPr>
    </w:p>
    <w:p w14:paraId="1AFB90B0" w14:textId="110D3B14" w:rsidR="002569BC" w:rsidRDefault="002569BC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This assignment requires you </w:t>
      </w:r>
      <w:r w:rsidR="002F1DF8">
        <w:rPr>
          <w:rFonts w:ascii="Cambria" w:hAnsi="Cambria" w:cs="Cambria"/>
        </w:rPr>
        <w:t xml:space="preserve">to work </w:t>
      </w:r>
      <w:r w:rsidR="00715F55">
        <w:rPr>
          <w:rFonts w:ascii="Cambria" w:hAnsi="Cambria" w:cs="Cambria"/>
        </w:rPr>
        <w:t>present a tutorial and live demonstration on an Advanced Web Programming t</w:t>
      </w:r>
      <w:r w:rsidR="002F1DF8">
        <w:rPr>
          <w:rFonts w:ascii="Cambria" w:hAnsi="Cambria" w:cs="Cambria"/>
        </w:rPr>
        <w:t>opic</w:t>
      </w:r>
      <w:r w:rsidR="00F95E08">
        <w:rPr>
          <w:rFonts w:ascii="Cambria" w:hAnsi="Cambria" w:cs="Cambria"/>
        </w:rPr>
        <w:t xml:space="preserve"> </w:t>
      </w:r>
      <w:r w:rsidR="00715F55">
        <w:rPr>
          <w:rFonts w:ascii="Cambria" w:hAnsi="Cambria" w:cs="Cambria"/>
        </w:rPr>
        <w:t xml:space="preserve">(not necessarily related to MEAN stack) </w:t>
      </w:r>
      <w:r w:rsidR="00F95E08">
        <w:rPr>
          <w:rFonts w:ascii="Cambria" w:hAnsi="Cambria" w:cs="Cambria"/>
        </w:rPr>
        <w:t>and present in Week 13 or 14</w:t>
      </w:r>
      <w:r w:rsidR="002F1DF8">
        <w:rPr>
          <w:rFonts w:ascii="Cambria" w:hAnsi="Cambria" w:cs="Cambria"/>
        </w:rPr>
        <w:t>.</w:t>
      </w:r>
      <w:r w:rsidR="00715F55">
        <w:rPr>
          <w:rFonts w:ascii="Cambria" w:hAnsi="Cambria" w:cs="Cambria"/>
        </w:rPr>
        <w:t xml:space="preserve">  </w:t>
      </w:r>
      <w:r w:rsidR="00F949A8">
        <w:rPr>
          <w:rFonts w:ascii="Cambria" w:hAnsi="Cambria" w:cs="Cambria"/>
        </w:rPr>
        <w:t xml:space="preserve"> This presentation is worth 12% of your grade.</w:t>
      </w:r>
    </w:p>
    <w:p w14:paraId="3FEA7BB1" w14:textId="77777777" w:rsidR="002569BC" w:rsidRDefault="002569BC">
      <w:pPr>
        <w:rPr>
          <w:rFonts w:ascii="Cambria" w:hAnsi="Cambria" w:cs="Cambria"/>
          <w:b/>
          <w:bCs/>
        </w:rPr>
      </w:pPr>
    </w:p>
    <w:p w14:paraId="21980148" w14:textId="5295EACD" w:rsidR="002569BC" w:rsidRDefault="002569BC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Submission Requirements via Blackboard:</w:t>
      </w:r>
      <w:r w:rsidR="00C968E0">
        <w:rPr>
          <w:rFonts w:ascii="Cambria" w:hAnsi="Cambria" w:cs="Cambria"/>
          <w:b/>
        </w:rPr>
        <w:br/>
      </w:r>
      <w:r w:rsidR="00C968E0">
        <w:rPr>
          <w:rFonts w:ascii="Cambria" w:hAnsi="Cambria" w:cs="Cambria"/>
          <w:b/>
        </w:rPr>
        <w:br/>
        <w:t xml:space="preserve">Due </w:t>
      </w:r>
      <w:r w:rsidR="002F1DF8">
        <w:rPr>
          <w:rFonts w:ascii="Cambria" w:hAnsi="Cambria" w:cs="Cambria"/>
          <w:b/>
        </w:rPr>
        <w:t xml:space="preserve">on the Date of your Presentation by </w:t>
      </w:r>
      <w:r w:rsidR="00822868">
        <w:rPr>
          <w:rFonts w:ascii="Cambria" w:hAnsi="Cambria" w:cs="Cambria"/>
          <w:b/>
        </w:rPr>
        <w:t>the start of class:</w:t>
      </w:r>
    </w:p>
    <w:p w14:paraId="6CB40E4F" w14:textId="77777777" w:rsidR="00822868" w:rsidRDefault="00822868">
      <w:pPr>
        <w:rPr>
          <w:rFonts w:ascii="Cambria" w:hAnsi="Cambria" w:cs="Cambria"/>
          <w:b/>
        </w:rPr>
      </w:pPr>
    </w:p>
    <w:p w14:paraId="61206A28" w14:textId="2BE31E63" w:rsidR="00822868" w:rsidRPr="00822868" w:rsidRDefault="00822868" w:rsidP="00822868">
      <w:pPr>
        <w:pStyle w:val="ListParagraph"/>
        <w:numPr>
          <w:ilvl w:val="0"/>
          <w:numId w:val="20"/>
        </w:num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From your Group:</w:t>
      </w:r>
    </w:p>
    <w:p w14:paraId="1BAEE630" w14:textId="61F30A42" w:rsidR="003643BC" w:rsidRPr="00907E26" w:rsidRDefault="006C30D7" w:rsidP="00822868">
      <w:pPr>
        <w:numPr>
          <w:ilvl w:val="0"/>
          <w:numId w:val="4"/>
        </w:numPr>
        <w:tabs>
          <w:tab w:val="clear" w:pos="0"/>
          <w:tab w:val="num" w:pos="360"/>
        </w:tabs>
        <w:ind w:left="1080"/>
        <w:rPr>
          <w:rFonts w:ascii="Cambria" w:hAnsi="Cambria" w:cs="Cambria"/>
        </w:rPr>
      </w:pPr>
      <w:r>
        <w:rPr>
          <w:rFonts w:ascii="Cambria" w:hAnsi="Cambria" w:cs="Cambria"/>
          <w:bCs/>
        </w:rPr>
        <w:t xml:space="preserve">GitHub link to your repo with your sample </w:t>
      </w:r>
      <w:r w:rsidR="002E575D">
        <w:rPr>
          <w:rFonts w:ascii="Cambria" w:hAnsi="Cambria" w:cs="Cambria"/>
          <w:bCs/>
        </w:rPr>
        <w:t>code</w:t>
      </w:r>
    </w:p>
    <w:p w14:paraId="552CE06C" w14:textId="039430F6" w:rsidR="00907E26" w:rsidRDefault="00907E26" w:rsidP="00822868">
      <w:pPr>
        <w:numPr>
          <w:ilvl w:val="0"/>
          <w:numId w:val="4"/>
        </w:numPr>
        <w:tabs>
          <w:tab w:val="clear" w:pos="0"/>
          <w:tab w:val="num" w:pos="360"/>
        </w:tabs>
        <w:ind w:left="1080"/>
        <w:rPr>
          <w:rFonts w:ascii="Cambria" w:hAnsi="Cambria" w:cs="Cambria"/>
        </w:rPr>
      </w:pPr>
      <w:r>
        <w:rPr>
          <w:rFonts w:ascii="Cambria" w:hAnsi="Cambria" w:cs="Cambria"/>
        </w:rPr>
        <w:t>presentation files / documentation</w:t>
      </w:r>
      <w:r w:rsidR="00CA73DF">
        <w:rPr>
          <w:rFonts w:ascii="Cambria" w:hAnsi="Cambria" w:cs="Cambria"/>
        </w:rPr>
        <w:t xml:space="preserve"> / youtube link (if applicable)</w:t>
      </w:r>
    </w:p>
    <w:p w14:paraId="43117C7A" w14:textId="25592329" w:rsidR="00822868" w:rsidRDefault="00822868" w:rsidP="00822868">
      <w:pPr>
        <w:rPr>
          <w:rFonts w:ascii="Cambria" w:hAnsi="Cambria" w:cs="Cambria"/>
        </w:rPr>
      </w:pPr>
    </w:p>
    <w:p w14:paraId="28963417" w14:textId="5ACE4D60" w:rsidR="00822868" w:rsidRPr="00822868" w:rsidRDefault="00822868" w:rsidP="00822868">
      <w:pPr>
        <w:pStyle w:val="ListParagraph"/>
        <w:numPr>
          <w:ilvl w:val="0"/>
          <w:numId w:val="20"/>
        </w:numPr>
        <w:rPr>
          <w:rFonts w:ascii="Cambria" w:hAnsi="Cambria" w:cs="Cambria"/>
          <w:b/>
        </w:rPr>
      </w:pPr>
      <w:r w:rsidRPr="00822868">
        <w:rPr>
          <w:rFonts w:ascii="Cambria" w:hAnsi="Cambria" w:cs="Cambria"/>
          <w:b/>
        </w:rPr>
        <w:t>From each Student:</w:t>
      </w:r>
    </w:p>
    <w:p w14:paraId="0BA31344" w14:textId="6AFFDB9D" w:rsidR="00822868" w:rsidRPr="00907E26" w:rsidRDefault="00822868" w:rsidP="00822868">
      <w:pPr>
        <w:numPr>
          <w:ilvl w:val="0"/>
          <w:numId w:val="21"/>
        </w:numPr>
        <w:rPr>
          <w:rFonts w:ascii="Cambria" w:hAnsi="Cambria" w:cs="Cambria"/>
        </w:rPr>
      </w:pPr>
      <w:r>
        <w:rPr>
          <w:rFonts w:ascii="Cambria" w:hAnsi="Cambria" w:cs="Cambria"/>
          <w:bCs/>
        </w:rPr>
        <w:t>Submit the work</w:t>
      </w:r>
      <w:r w:rsidR="000B34BE">
        <w:rPr>
          <w:rFonts w:ascii="Cambria" w:hAnsi="Cambria" w:cs="Cambria"/>
          <w:bCs/>
        </w:rPr>
        <w:t xml:space="preserve"> you contributed to, or researched about </w:t>
      </w:r>
      <w:r>
        <w:rPr>
          <w:rFonts w:ascii="Cambria" w:hAnsi="Cambria" w:cs="Cambria"/>
          <w:bCs/>
        </w:rPr>
        <w:t>the project</w:t>
      </w:r>
    </w:p>
    <w:p w14:paraId="0A26C93C" w14:textId="1B8D8292" w:rsidR="00822868" w:rsidRDefault="00822868" w:rsidP="00822868">
      <w:pPr>
        <w:numPr>
          <w:ilvl w:val="0"/>
          <w:numId w:val="21"/>
        </w:numPr>
        <w:rPr>
          <w:rFonts w:ascii="Cambria" w:hAnsi="Cambria" w:cs="Cambria"/>
        </w:rPr>
      </w:pPr>
      <w:r>
        <w:rPr>
          <w:rFonts w:ascii="Cambria" w:hAnsi="Cambria" w:cs="Cambria"/>
        </w:rPr>
        <w:t>Include a description of exactly how you contributed and a time log of dates, time spent, and description of work done that day</w:t>
      </w:r>
    </w:p>
    <w:p w14:paraId="2399B555" w14:textId="77777777" w:rsidR="00822868" w:rsidRPr="00822868" w:rsidRDefault="00822868" w:rsidP="00822868">
      <w:pPr>
        <w:ind w:left="360"/>
        <w:rPr>
          <w:rFonts w:ascii="Cambria" w:hAnsi="Cambria" w:cs="Cambria"/>
        </w:rPr>
      </w:pPr>
    </w:p>
    <w:p w14:paraId="5712AE96" w14:textId="77777777" w:rsidR="0045469F" w:rsidRDefault="0045469F">
      <w:pPr>
        <w:pStyle w:val="BodyText"/>
        <w:rPr>
          <w:rFonts w:ascii="Cambria" w:hAnsi="Cambria" w:cs="Cambria"/>
        </w:rPr>
      </w:pPr>
    </w:p>
    <w:p w14:paraId="18B6F189" w14:textId="12D85FDA" w:rsidR="002569BC" w:rsidRDefault="002569BC">
      <w:pPr>
        <w:pStyle w:val="Heading1"/>
        <w:rPr>
          <w:rFonts w:ascii="Cambria" w:hAnsi="Cambria" w:cs="Cambria"/>
        </w:rPr>
      </w:pPr>
      <w:r>
        <w:rPr>
          <w:rFonts w:ascii="Cambria" w:hAnsi="Cambria" w:cs="Cambria"/>
          <w:b w:val="0"/>
        </w:rPr>
        <w:t xml:space="preserve">Description: </w:t>
      </w:r>
      <w:r w:rsidR="00D60A2B">
        <w:rPr>
          <w:rFonts w:ascii="Cambria" w:hAnsi="Cambria" w:cs="Cambria"/>
        </w:rPr>
        <w:t>Student-Led Tutorial</w:t>
      </w:r>
    </w:p>
    <w:p w14:paraId="48118AF1" w14:textId="77777777" w:rsidR="003B2BB3" w:rsidRDefault="003B2BB3" w:rsidP="003B2BB3">
      <w:pPr>
        <w:rPr>
          <w:rFonts w:ascii="Cambria" w:hAnsi="Cambria" w:cs="Cambria"/>
        </w:rPr>
      </w:pPr>
    </w:p>
    <w:p w14:paraId="57A0DBE2" w14:textId="346896DF" w:rsidR="004325FB" w:rsidRDefault="00D60A2B" w:rsidP="004325FB">
      <w:pPr>
        <w:rPr>
          <w:rFonts w:ascii="Cambria" w:hAnsi="Cambria" w:cs="Cambria"/>
        </w:rPr>
      </w:pPr>
      <w:r>
        <w:t>You</w:t>
      </w:r>
      <w:r w:rsidR="00C759F7">
        <w:t xml:space="preserve"> </w:t>
      </w:r>
      <w:r>
        <w:t xml:space="preserve">will choose one of the </w:t>
      </w:r>
      <w:hyperlink r:id="rId8" w:anchor="gid=0" w:history="1">
        <w:r w:rsidRPr="00E57B01">
          <w:rPr>
            <w:rStyle w:val="Hyperlink"/>
          </w:rPr>
          <w:t xml:space="preserve">topics </w:t>
        </w:r>
        <w:r w:rsidR="00E57B01" w:rsidRPr="00E57B01">
          <w:rPr>
            <w:rStyle w:val="Hyperlink"/>
          </w:rPr>
          <w:t>listed in this link</w:t>
        </w:r>
      </w:hyperlink>
      <w:r w:rsidR="00E57B01">
        <w:t xml:space="preserve"> </w:t>
      </w:r>
      <w:r>
        <w:t>to help teach to the rest of the class</w:t>
      </w:r>
      <w:r w:rsidR="00371411">
        <w:t xml:space="preserve">.  You </w:t>
      </w:r>
      <w:r w:rsidR="00907E26">
        <w:t>must create a simple lesson to introduce the concept to the class and walk everyone throug</w:t>
      </w:r>
      <w:r w:rsidR="00EB2EE1">
        <w:t xml:space="preserve">h creating a simple demonstration </w:t>
      </w:r>
      <w:r w:rsidR="00907E26">
        <w:t xml:space="preserve">that implements the technology you selected. </w:t>
      </w:r>
      <w:r w:rsidR="004325FB">
        <w:rPr>
          <w:rFonts w:ascii="Cambria" w:hAnsi="Cambria" w:cs="Cambria"/>
        </w:rPr>
        <w:t xml:space="preserve">You can form groups of </w:t>
      </w:r>
      <w:r w:rsidR="006F4662">
        <w:rPr>
          <w:rFonts w:ascii="Cambria" w:hAnsi="Cambria" w:cs="Cambria"/>
        </w:rPr>
        <w:t xml:space="preserve">two to </w:t>
      </w:r>
      <w:r w:rsidR="006B4A43">
        <w:rPr>
          <w:rFonts w:ascii="Cambria" w:hAnsi="Cambria" w:cs="Cambria"/>
        </w:rPr>
        <w:t>four</w:t>
      </w:r>
      <w:r w:rsidR="006F4662">
        <w:rPr>
          <w:rFonts w:ascii="Cambria" w:hAnsi="Cambria" w:cs="Cambria"/>
        </w:rPr>
        <w:t xml:space="preserve"> people</w:t>
      </w:r>
      <w:r w:rsidR="004325FB">
        <w:rPr>
          <w:rFonts w:ascii="Cambria" w:hAnsi="Cambria" w:cs="Cambria"/>
        </w:rPr>
        <w:t xml:space="preserve">.  </w:t>
      </w:r>
      <w:r w:rsidR="006F4662">
        <w:rPr>
          <w:rFonts w:ascii="Cambria" w:hAnsi="Cambria" w:cs="Cambria"/>
        </w:rPr>
        <w:t>Consider also recording your in-class presentation live on Youtube.  You can use your video as part of your future portfolio to demonstrate to future employers your communication and self-learning skills.</w:t>
      </w:r>
    </w:p>
    <w:p w14:paraId="4BD0F2B5" w14:textId="59919D31" w:rsidR="006134FC" w:rsidRDefault="006134FC" w:rsidP="006134FC">
      <w:pPr>
        <w:rPr>
          <w:rFonts w:eastAsiaTheme="minorEastAsia"/>
        </w:rPr>
      </w:pPr>
    </w:p>
    <w:p w14:paraId="7F7A0528" w14:textId="377B8E50" w:rsidR="00E57B01" w:rsidRDefault="00E57B01" w:rsidP="00177782">
      <w:pPr>
        <w:suppressAutoHyphens w:val="0"/>
        <w:spacing w:after="160" w:line="259" w:lineRule="auto"/>
        <w:contextualSpacing/>
        <w:rPr>
          <w:rFonts w:eastAsiaTheme="minorEastAsia"/>
        </w:rPr>
      </w:pPr>
    </w:p>
    <w:p w14:paraId="1A0F6EED" w14:textId="77777777" w:rsidR="00E57B01" w:rsidRDefault="00E57B01" w:rsidP="00177782">
      <w:pPr>
        <w:suppressAutoHyphens w:val="0"/>
        <w:spacing w:after="160" w:line="259" w:lineRule="auto"/>
        <w:contextualSpacing/>
        <w:rPr>
          <w:rFonts w:eastAsiaTheme="minorEastAsia"/>
        </w:rPr>
      </w:pPr>
    </w:p>
    <w:p w14:paraId="7B4C262C" w14:textId="20961A98" w:rsidR="00177782" w:rsidRDefault="00177782" w:rsidP="00177782">
      <w:p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You will be marked on the following criteria:</w:t>
      </w:r>
    </w:p>
    <w:p w14:paraId="40C4DD45" w14:textId="77777777" w:rsidR="00177782" w:rsidRDefault="00177782" w:rsidP="00177782">
      <w:pPr>
        <w:suppressAutoHyphens w:val="0"/>
        <w:spacing w:after="160" w:line="259" w:lineRule="auto"/>
        <w:contextualSpacing/>
        <w:rPr>
          <w:rFonts w:eastAsiaTheme="minorEastAsia"/>
        </w:rPr>
      </w:pPr>
    </w:p>
    <w:p w14:paraId="2C7642E3" w14:textId="07BFB0C7" w:rsidR="00177782" w:rsidRPr="00A61334" w:rsidRDefault="00177782" w:rsidP="00A61334">
      <w:pPr>
        <w:pStyle w:val="ListParagraph"/>
        <w:numPr>
          <w:ilvl w:val="0"/>
          <w:numId w:val="18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Class Engagement</w:t>
      </w:r>
      <w:r w:rsidR="00A61334">
        <w:rPr>
          <w:rFonts w:eastAsiaTheme="minorEastAsia"/>
        </w:rPr>
        <w:t xml:space="preserve"> / Innovation / Creativity</w:t>
      </w:r>
    </w:p>
    <w:p w14:paraId="72241CED" w14:textId="6E76AE20" w:rsidR="00177782" w:rsidRDefault="00177782" w:rsidP="00177782">
      <w:pPr>
        <w:pStyle w:val="ListParagraph"/>
        <w:numPr>
          <w:ilvl w:val="0"/>
          <w:numId w:val="18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Quality of Research</w:t>
      </w:r>
    </w:p>
    <w:p w14:paraId="23DC47FC" w14:textId="065AF3BA" w:rsidR="00177782" w:rsidRDefault="00177782" w:rsidP="00177782">
      <w:pPr>
        <w:pStyle w:val="ListParagraph"/>
        <w:numPr>
          <w:ilvl w:val="0"/>
          <w:numId w:val="18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Presentation of Material (including participation by all of your team members)</w:t>
      </w:r>
    </w:p>
    <w:p w14:paraId="77E3AEDC" w14:textId="6A68E8B3" w:rsidR="00177782" w:rsidRPr="00C85F87" w:rsidRDefault="00C85F87" w:rsidP="007431AA">
      <w:pPr>
        <w:pStyle w:val="ListParagraph"/>
        <w:numPr>
          <w:ilvl w:val="0"/>
          <w:numId w:val="18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Demo Application</w:t>
      </w:r>
      <w:r w:rsidR="00D87B44">
        <w:rPr>
          <w:rFonts w:eastAsiaTheme="minorEastAsia"/>
        </w:rPr>
        <w:t xml:space="preserve"> </w:t>
      </w:r>
      <w:r w:rsidR="00A54A7E">
        <w:rPr>
          <w:rFonts w:eastAsiaTheme="minorEastAsia"/>
        </w:rPr>
        <w:t>(and/</w:t>
      </w:r>
      <w:r w:rsidR="00D87B44">
        <w:rPr>
          <w:rFonts w:eastAsiaTheme="minorEastAsia"/>
        </w:rPr>
        <w:t>or sample exercise for class to try if possible</w:t>
      </w:r>
      <w:r w:rsidR="00A54A7E">
        <w:rPr>
          <w:rFonts w:eastAsiaTheme="minorEastAsia"/>
        </w:rPr>
        <w:t>)</w:t>
      </w:r>
    </w:p>
    <w:p w14:paraId="7F2D040D" w14:textId="4B815D44" w:rsidR="00177782" w:rsidRDefault="00177782" w:rsidP="00177782">
      <w:p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Things to consider when planning your tutorial:</w:t>
      </w:r>
    </w:p>
    <w:p w14:paraId="71A7C018" w14:textId="360C6E85" w:rsid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Introduction – find an interesting</w:t>
      </w:r>
      <w:r w:rsidR="00C85F87">
        <w:rPr>
          <w:rFonts w:eastAsiaTheme="minorEastAsia"/>
        </w:rPr>
        <w:t xml:space="preserve">, historical, or problem-based </w:t>
      </w:r>
      <w:r>
        <w:rPr>
          <w:rFonts w:eastAsiaTheme="minorEastAsia"/>
        </w:rPr>
        <w:t>way to introduce your topic</w:t>
      </w:r>
    </w:p>
    <w:p w14:paraId="6A44DFF7" w14:textId="4D88078A" w:rsid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 xml:space="preserve">What kind of </w:t>
      </w:r>
      <w:r w:rsidR="00172CBF">
        <w:rPr>
          <w:rFonts w:eastAsiaTheme="minorEastAsia"/>
        </w:rPr>
        <w:t>demo/</w:t>
      </w:r>
      <w:r>
        <w:rPr>
          <w:rFonts w:eastAsiaTheme="minorEastAsia"/>
        </w:rPr>
        <w:t xml:space="preserve">sample exercise can the class </w:t>
      </w:r>
      <w:r w:rsidR="00172CBF">
        <w:rPr>
          <w:rFonts w:eastAsiaTheme="minorEastAsia"/>
        </w:rPr>
        <w:t>view/</w:t>
      </w:r>
      <w:r>
        <w:rPr>
          <w:rFonts w:eastAsiaTheme="minorEastAsia"/>
        </w:rPr>
        <w:t>do in a short amount of time to at least get the basics up and running?</w:t>
      </w:r>
    </w:p>
    <w:p w14:paraId="6EDDAC78" w14:textId="461BEC78" w:rsid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Can you give the class an application shell that you will help them complete?</w:t>
      </w:r>
      <w:r w:rsidR="00993B3D">
        <w:rPr>
          <w:rFonts w:eastAsiaTheme="minorEastAsia"/>
        </w:rPr>
        <w:t xml:space="preserve"> (like on codepen.io, or codesandbox.io</w:t>
      </w:r>
      <w:r w:rsidR="00172CBF">
        <w:rPr>
          <w:rFonts w:eastAsiaTheme="minorEastAsia"/>
        </w:rPr>
        <w:t>, or clone from github</w:t>
      </w:r>
      <w:r w:rsidR="00993B3D">
        <w:rPr>
          <w:rFonts w:eastAsiaTheme="minorEastAsia"/>
        </w:rPr>
        <w:t>)</w:t>
      </w:r>
    </w:p>
    <w:p w14:paraId="260D6A14" w14:textId="6A7CC7FE" w:rsid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What questions or problems will other students likely have?</w:t>
      </w:r>
    </w:p>
    <w:p w14:paraId="4F82DD9E" w14:textId="4C20816D" w:rsidR="00177782" w:rsidRDefault="0062315C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Are</w:t>
      </w:r>
      <w:r w:rsidR="00177782">
        <w:rPr>
          <w:rFonts w:eastAsiaTheme="minorEastAsia"/>
        </w:rPr>
        <w:t xml:space="preserve"> your explanation clear?</w:t>
      </w:r>
    </w:p>
    <w:p w14:paraId="065AC9C6" w14:textId="5F54ABAD" w:rsidR="00177782" w:rsidRP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Do you have some sup</w:t>
      </w:r>
      <w:bookmarkStart w:id="0" w:name="_GoBack"/>
      <w:bookmarkEnd w:id="0"/>
      <w:r>
        <w:rPr>
          <w:rFonts w:eastAsiaTheme="minorEastAsia"/>
        </w:rPr>
        <w:t>port materials to help you present, such as slides, web pages, documents, images, video, or working samples?</w:t>
      </w:r>
    </w:p>
    <w:p w14:paraId="0BAABFEE" w14:textId="77777777" w:rsidR="008A727C" w:rsidRDefault="008A727C" w:rsidP="008A727C">
      <w:pPr>
        <w:rPr>
          <w:rFonts w:ascii="Cambria" w:hAnsi="Cambria" w:cs="Cambria"/>
          <w:b/>
        </w:rPr>
      </w:pPr>
    </w:p>
    <w:p w14:paraId="43DB123B" w14:textId="77777777" w:rsidR="002569BC" w:rsidRDefault="002569BC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Evaluation Method</w:t>
      </w:r>
    </w:p>
    <w:p w14:paraId="46574563" w14:textId="77777777" w:rsidR="002569BC" w:rsidRDefault="002569BC">
      <w:pPr>
        <w:rPr>
          <w:rFonts w:ascii="Cambria" w:hAnsi="Cambria" w:cs="Cambria"/>
          <w:b/>
        </w:rPr>
      </w:pPr>
    </w:p>
    <w:p w14:paraId="1D0DCCA5" w14:textId="67F0B2F5" w:rsidR="002569BC" w:rsidRDefault="002569BC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Your </w:t>
      </w:r>
      <w:r w:rsidR="00200D35">
        <w:rPr>
          <w:rFonts w:ascii="Cambria" w:hAnsi="Cambria" w:cs="Cambria"/>
        </w:rPr>
        <w:t>presentation</w:t>
      </w:r>
      <w:r>
        <w:rPr>
          <w:rFonts w:ascii="Cambria" w:hAnsi="Cambria" w:cs="Cambria"/>
        </w:rPr>
        <w:t xml:space="preserve"> will be evaluated based on the following items:</w:t>
      </w:r>
    </w:p>
    <w:p w14:paraId="35709C13" w14:textId="77777777" w:rsidR="002569BC" w:rsidRDefault="002569BC">
      <w:pPr>
        <w:rPr>
          <w:rFonts w:ascii="Cambria" w:hAnsi="Cambria" w:cs="Cambria"/>
        </w:rPr>
      </w:pPr>
    </w:p>
    <w:p w14:paraId="3C205F57" w14:textId="4DBA1D95" w:rsidR="002569BC" w:rsidRDefault="002569BC">
      <w:pPr>
        <w:pStyle w:val="Heading1"/>
        <w:rPr>
          <w:rFonts w:ascii="Cambria" w:hAnsi="Cambria" w:cs="Cambria"/>
        </w:rPr>
      </w:pPr>
      <w:r>
        <w:rPr>
          <w:rFonts w:ascii="Cambria" w:hAnsi="Cambria" w:cs="Cambria"/>
        </w:rPr>
        <w:t>Evaluation Criteria (</w:t>
      </w:r>
      <w:r w:rsidR="005528A9">
        <w:rPr>
          <w:rFonts w:ascii="Cambria" w:hAnsi="Cambria" w:cs="Cambria"/>
        </w:rPr>
        <w:t>12</w:t>
      </w:r>
      <w:r w:rsidR="009F6C8A">
        <w:rPr>
          <w:rFonts w:ascii="Cambria" w:hAnsi="Cambria" w:cs="Cambria"/>
        </w:rPr>
        <w:t>% of final grade</w:t>
      </w:r>
      <w:r>
        <w:rPr>
          <w:rFonts w:ascii="Cambria" w:hAnsi="Cambria" w:cs="Cambria"/>
        </w:rPr>
        <w:t>)</w:t>
      </w:r>
    </w:p>
    <w:p w14:paraId="40F66FA9" w14:textId="77777777" w:rsidR="002569BC" w:rsidRDefault="002569BC">
      <w:pPr>
        <w:rPr>
          <w:rFonts w:ascii="Cambria" w:hAnsi="Cambria" w:cs="Cambria"/>
        </w:rPr>
      </w:pPr>
    </w:p>
    <w:tbl>
      <w:tblPr>
        <w:tblW w:w="7432" w:type="dxa"/>
        <w:tblInd w:w="-30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095"/>
        <w:gridCol w:w="1105"/>
        <w:gridCol w:w="1722"/>
        <w:gridCol w:w="1629"/>
        <w:gridCol w:w="881"/>
      </w:tblGrid>
      <w:tr w:rsidR="005C7420" w14:paraId="12ED065F" w14:textId="77777777" w:rsidTr="005C7420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C641E09" w14:textId="77777777" w:rsidR="005C7420" w:rsidRDefault="005C7420" w:rsidP="009D2DA8">
            <w:pPr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Criteria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7E1265E" w14:textId="2F9DCB35" w:rsidR="005C7420" w:rsidRDefault="00607A73" w:rsidP="009D2DA8">
            <w:pPr>
              <w:pStyle w:val="NormalWeb"/>
              <w:spacing w:before="0" w:after="0"/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389E1F4" w14:textId="40BE0899" w:rsidR="005C7420" w:rsidRDefault="00607A73" w:rsidP="009D2DA8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2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3080D0A" w14:textId="7F741EEE" w:rsidR="005C7420" w:rsidRDefault="00607A73" w:rsidP="009D2DA8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3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E8FADE" w14:textId="77777777" w:rsidR="005C7420" w:rsidRDefault="005C7420" w:rsidP="009D2DA8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Marks</w:t>
            </w:r>
          </w:p>
        </w:tc>
      </w:tr>
      <w:tr w:rsidR="005C7420" w14:paraId="7E5933EE" w14:textId="77777777" w:rsidTr="005C7420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E7C67" w14:textId="5448A73C" w:rsidR="005C7420" w:rsidRPr="00C61CEE" w:rsidRDefault="005C7420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Research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72959" w14:textId="224FA0C8" w:rsidR="005C7420" w:rsidRPr="00C61CEE" w:rsidRDefault="005C7420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607A73">
              <w:rPr>
                <w:rFonts w:asciiTheme="minorHAnsi" w:hAnsiTheme="minorHAnsi" w:cs="Cambria"/>
                <w:sz w:val="18"/>
                <w:szCs w:val="18"/>
              </w:rPr>
              <w:t xml:space="preserve">Little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A226F" w14:textId="645B12E1" w:rsidR="005C7420" w:rsidRPr="00C61CEE" w:rsidRDefault="005C7420" w:rsidP="00763FDB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892AC4">
              <w:rPr>
                <w:rFonts w:asciiTheme="minorHAnsi" w:hAnsiTheme="minorHAnsi" w:cs="Cambria"/>
                <w:sz w:val="18"/>
                <w:szCs w:val="18"/>
              </w:rPr>
              <w:t>Displays sufficient depth of understanding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DF11" w14:textId="27526FDE" w:rsidR="005C7420" w:rsidRPr="00C61CEE" w:rsidRDefault="005C7420" w:rsidP="00C31F72">
            <w:pPr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892AC4">
              <w:rPr>
                <w:rFonts w:asciiTheme="minorHAnsi" w:hAnsiTheme="minorHAnsi" w:cs="Cambria"/>
                <w:sz w:val="18"/>
                <w:szCs w:val="18"/>
              </w:rPr>
              <w:t>R</w:t>
            </w:r>
            <w:r w:rsidR="0028622E">
              <w:rPr>
                <w:rFonts w:asciiTheme="minorHAnsi" w:hAnsiTheme="minorHAnsi" w:cs="Cambria"/>
                <w:sz w:val="18"/>
                <w:szCs w:val="18"/>
              </w:rPr>
              <w:t xml:space="preserve">efers to </w:t>
            </w:r>
            <w:r w:rsidR="00C31F72">
              <w:rPr>
                <w:rFonts w:asciiTheme="minorHAnsi" w:hAnsiTheme="minorHAnsi" w:cs="Cambria"/>
                <w:sz w:val="18"/>
                <w:szCs w:val="18"/>
              </w:rPr>
              <w:t xml:space="preserve">the best </w:t>
            </w:r>
            <w:r w:rsidR="0028622E">
              <w:rPr>
                <w:rFonts w:asciiTheme="minorHAnsi" w:hAnsiTheme="minorHAnsi" w:cs="Cambria"/>
                <w:sz w:val="18"/>
                <w:szCs w:val="18"/>
              </w:rPr>
              <w:t xml:space="preserve"> links</w:t>
            </w:r>
            <w:r w:rsidR="00C31F72">
              <w:rPr>
                <w:rFonts w:asciiTheme="minorHAnsi" w:hAnsiTheme="minorHAnsi" w:cs="Cambria"/>
                <w:sz w:val="18"/>
                <w:szCs w:val="18"/>
              </w:rPr>
              <w:t>/resources</w:t>
            </w:r>
            <w:r w:rsidR="0028622E">
              <w:rPr>
                <w:rFonts w:asciiTheme="minorHAnsi" w:hAnsiTheme="minorHAnsi" w:cs="Cambria"/>
                <w:sz w:val="18"/>
                <w:szCs w:val="18"/>
              </w:rPr>
              <w:t xml:space="preserve"> If we wis</w:t>
            </w:r>
            <w:r w:rsidR="004F5DDD">
              <w:rPr>
                <w:rFonts w:asciiTheme="minorHAnsi" w:hAnsiTheme="minorHAnsi" w:cs="Cambria"/>
                <w:sz w:val="18"/>
                <w:szCs w:val="18"/>
              </w:rPr>
              <w:t>h to learn more about that topic.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1795A" w14:textId="4811F302" w:rsidR="005C7420" w:rsidRPr="00C61CEE" w:rsidRDefault="00607A73">
            <w:pPr>
              <w:jc w:val="center"/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3</w:t>
            </w:r>
          </w:p>
        </w:tc>
      </w:tr>
      <w:tr w:rsidR="005C7420" w14:paraId="672F22D9" w14:textId="77777777" w:rsidTr="005C7420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A212E" w14:textId="5B24C33E" w:rsidR="005C7420" w:rsidRPr="00C61CEE" w:rsidRDefault="005C7420" w:rsidP="0016382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="Cambria"/>
                <w:szCs w:val="18"/>
              </w:rPr>
            </w:pPr>
            <w:r>
              <w:rPr>
                <w:rFonts w:asciiTheme="minorHAnsi" w:hAnsiTheme="minorHAnsi" w:cs="Cambria"/>
                <w:szCs w:val="18"/>
              </w:rPr>
              <w:t>Presentation of Material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7B4F5" w14:textId="6419D660" w:rsidR="005C7420" w:rsidRPr="00C61CEE" w:rsidRDefault="005C7420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>
              <w:rPr>
                <w:rFonts w:asciiTheme="minorHAnsi" w:hAnsiTheme="minorHAnsi" w:cs="Cambria"/>
                <w:sz w:val="18"/>
                <w:szCs w:val="18"/>
              </w:rPr>
              <w:t>Topic not communicated</w:t>
            </w:r>
            <w:r w:rsidR="00607A73">
              <w:rPr>
                <w:rFonts w:asciiTheme="minorHAnsi" w:hAnsiTheme="minorHAnsi" w:cs="Cambria"/>
                <w:sz w:val="18"/>
                <w:szCs w:val="18"/>
              </w:rPr>
              <w:t xml:space="preserve"> well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5ED47" w14:textId="75E5B457" w:rsidR="005C7420" w:rsidRPr="00C61CEE" w:rsidRDefault="005C7420" w:rsidP="000D4742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0D4742">
              <w:rPr>
                <w:rFonts w:asciiTheme="minorHAnsi" w:hAnsiTheme="minorHAnsi" w:cs="Cambria"/>
                <w:sz w:val="18"/>
                <w:szCs w:val="18"/>
              </w:rPr>
              <w:t>some team members contributed to presentation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57B82" w14:textId="4B32A2CD" w:rsidR="005C7420" w:rsidRPr="00C61CEE" w:rsidRDefault="005C7420" w:rsidP="00A271D6">
            <w:pPr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>
              <w:rPr>
                <w:rFonts w:asciiTheme="minorHAnsi" w:hAnsiTheme="minorHAnsi" w:cs="Cambria"/>
                <w:sz w:val="18"/>
                <w:szCs w:val="18"/>
              </w:rPr>
              <w:t>Clear, thorough explanations</w:t>
            </w:r>
            <w:r w:rsidR="000D4742">
              <w:rPr>
                <w:rFonts w:asciiTheme="minorHAnsi" w:hAnsiTheme="minorHAnsi" w:cs="Cambria"/>
                <w:sz w:val="18"/>
                <w:szCs w:val="18"/>
              </w:rPr>
              <w:t>. All team members contributed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1F58" w14:textId="1F734C1A" w:rsidR="005C7420" w:rsidRPr="00C61CEE" w:rsidRDefault="00607A73">
            <w:pPr>
              <w:jc w:val="center"/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3</w:t>
            </w:r>
          </w:p>
        </w:tc>
      </w:tr>
      <w:tr w:rsidR="005C7420" w14:paraId="6A888825" w14:textId="77777777" w:rsidTr="005C7420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E4B5D" w14:textId="03059F00" w:rsidR="005C7420" w:rsidRPr="00C61CEE" w:rsidRDefault="005C5C6E" w:rsidP="009F588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="Cambria"/>
                <w:szCs w:val="18"/>
              </w:rPr>
            </w:pPr>
            <w:r>
              <w:rPr>
                <w:rFonts w:asciiTheme="minorHAnsi" w:hAnsiTheme="minorHAnsi" w:cs="Cambria"/>
                <w:szCs w:val="18"/>
              </w:rPr>
              <w:t>Class Engagement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E0FD2" w14:textId="6ABECE35" w:rsidR="005C7420" w:rsidRPr="00C61CEE" w:rsidRDefault="005C5C6E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>- class is disengaged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1A762" w14:textId="619A2353" w:rsidR="005C7420" w:rsidRPr="00C61CEE" w:rsidRDefault="005C7420" w:rsidP="005C5C6E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5C5C6E">
              <w:rPr>
                <w:rFonts w:asciiTheme="minorHAnsi" w:hAnsiTheme="minorHAnsi" w:cs="Cambria"/>
                <w:sz w:val="18"/>
                <w:szCs w:val="18"/>
              </w:rPr>
              <w:t>class is watching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E7A31" w14:textId="5283DFB6" w:rsidR="005C7420" w:rsidRPr="00C61CEE" w:rsidRDefault="005C7420" w:rsidP="005C5C6E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5C5C6E">
              <w:rPr>
                <w:rFonts w:asciiTheme="minorHAnsi" w:hAnsiTheme="minorHAnsi" w:cs="Cambria"/>
                <w:sz w:val="18"/>
                <w:szCs w:val="18"/>
              </w:rPr>
              <w:t>class is trying out code samples etc.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27CC0" w14:textId="728BD7B6" w:rsidR="005C7420" w:rsidRPr="00C61CEE" w:rsidRDefault="00607A73">
            <w:pPr>
              <w:jc w:val="center"/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3</w:t>
            </w:r>
          </w:p>
        </w:tc>
      </w:tr>
      <w:tr w:rsidR="005C7420" w14:paraId="257CB9FB" w14:textId="77777777" w:rsidTr="005C7420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EA4C14" w14:textId="41318624" w:rsidR="005C7420" w:rsidRDefault="000D4742" w:rsidP="00031CED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="Cambria"/>
                <w:szCs w:val="18"/>
              </w:rPr>
            </w:pPr>
            <w:r>
              <w:rPr>
                <w:rFonts w:asciiTheme="minorHAnsi" w:hAnsiTheme="minorHAnsi" w:cs="Cambria"/>
                <w:szCs w:val="18"/>
              </w:rPr>
              <w:t xml:space="preserve">Demo Application and/or Sample exercise </w:t>
            </w:r>
            <w:r w:rsidR="005C7420">
              <w:rPr>
                <w:rFonts w:asciiTheme="minorHAnsi" w:hAnsiTheme="minorHAnsi" w:cs="Cambria"/>
                <w:szCs w:val="18"/>
              </w:rPr>
              <w:t>that Implements your Chosen Technology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55448" w14:textId="6CAD6140" w:rsidR="005C7420" w:rsidRPr="00C61CEE" w:rsidRDefault="00607A73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>- Some attempt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F5721" w14:textId="192C2EDB" w:rsidR="005C7420" w:rsidRPr="00C61CEE" w:rsidRDefault="005C7420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Some attempt to implement </w:t>
            </w:r>
            <w:r>
              <w:rPr>
                <w:rFonts w:asciiTheme="minorHAnsi" w:hAnsiTheme="minorHAnsi" w:cs="Cambria"/>
                <w:sz w:val="18"/>
                <w:szCs w:val="18"/>
              </w:rPr>
              <w:t>feature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56451" w14:textId="6EE3568C" w:rsidR="005C7420" w:rsidRPr="00C61CEE" w:rsidRDefault="005C7420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>- Fully implemented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64B1E" w14:textId="31CEE0AD" w:rsidR="005C7420" w:rsidRPr="00C61CEE" w:rsidRDefault="00607A73" w:rsidP="00822868">
            <w:pPr>
              <w:jc w:val="center"/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3</w:t>
            </w:r>
          </w:p>
        </w:tc>
      </w:tr>
    </w:tbl>
    <w:p w14:paraId="5BB151F8" w14:textId="77777777" w:rsidR="002569BC" w:rsidRDefault="002569BC"/>
    <w:sectPr w:rsidR="002569B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5D590" w14:textId="77777777" w:rsidR="00FF77BE" w:rsidRDefault="00FF77BE">
      <w:r>
        <w:separator/>
      </w:r>
    </w:p>
  </w:endnote>
  <w:endnote w:type="continuationSeparator" w:id="0">
    <w:p w14:paraId="751AA5F2" w14:textId="77777777" w:rsidR="00FF77BE" w:rsidRDefault="00FF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8D7C3" w14:textId="7EE51918" w:rsidR="00405D56" w:rsidRDefault="00405D56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3C1762">
      <w:rPr>
        <w:rFonts w:cs="Cambria"/>
        <w:noProof/>
      </w:rPr>
      <w:t>1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3C1762">
      <w:rPr>
        <w:rFonts w:cs="Cambria"/>
        <w:noProof/>
      </w:rPr>
      <w:t>2</w:t>
    </w:r>
    <w:r>
      <w:rPr>
        <w:rFonts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E91FD" w14:textId="77777777" w:rsidR="00FF77BE" w:rsidRDefault="00FF77BE">
      <w:r>
        <w:separator/>
      </w:r>
    </w:p>
  </w:footnote>
  <w:footnote w:type="continuationSeparator" w:id="0">
    <w:p w14:paraId="72EA271F" w14:textId="77777777" w:rsidR="00FF77BE" w:rsidRDefault="00FF7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5B94F" w14:textId="3255967A" w:rsidR="00405D56" w:rsidRDefault="00405D56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 2</w:t>
    </w:r>
    <w:r w:rsidR="00822868">
      <w:rPr>
        <w:rFonts w:ascii="Cambria" w:hAnsi="Cambria" w:cs="Cambria"/>
        <w:b/>
        <w:bCs/>
        <w:color w:val="808080"/>
        <w:sz w:val="22"/>
      </w:rPr>
      <w:t>068</w:t>
    </w:r>
    <w:r>
      <w:rPr>
        <w:rFonts w:ascii="Cambria" w:hAnsi="Cambria" w:cs="Cambria"/>
        <w:b/>
        <w:bCs/>
        <w:color w:val="808080"/>
        <w:sz w:val="22"/>
      </w:rPr>
      <w:t xml:space="preserve"> </w:t>
    </w:r>
    <w:r w:rsidR="00957EF3">
      <w:rPr>
        <w:rFonts w:ascii="Cambria" w:hAnsi="Cambria" w:cs="Cambria"/>
        <w:b/>
        <w:bCs/>
        <w:color w:val="808080"/>
        <w:sz w:val="22"/>
      </w:rPr>
      <w:t>Advanced Web Programming</w:t>
    </w:r>
  </w:p>
  <w:p w14:paraId="3552F9D8" w14:textId="6046B9DA" w:rsidR="00405D56" w:rsidRDefault="003E1564">
    <w:pPr>
      <w:pStyle w:val="Header"/>
    </w:pPr>
    <w:r>
      <w:rPr>
        <w:rFonts w:ascii="Cambria" w:hAnsi="Cambria" w:cs="Cambria"/>
        <w:color w:val="808080"/>
        <w:sz w:val="22"/>
      </w:rPr>
      <w:t>Albert Villaruz</w:t>
    </w:r>
    <w:r w:rsidR="00405D5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5DA38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>
      <w:rPr>
        <w:rFonts w:ascii="Cambria" w:hAnsi="Cambria" w:cs="Cambria"/>
        <w:color w:val="808080"/>
        <w:sz w:val="22"/>
      </w:rPr>
      <w:t xml:space="preserve"> </w:t>
    </w:r>
    <w:r w:rsidR="00405D56">
      <w:rPr>
        <w:rFonts w:ascii="Cambria" w:hAnsi="Cambria" w:cs="Cambria"/>
        <w:color w:val="808080"/>
        <w:sz w:val="22"/>
      </w:rPr>
      <w:t>– Georgian College</w:t>
    </w:r>
  </w:p>
  <w:p w14:paraId="4B47ADE8" w14:textId="77777777" w:rsidR="00405D56" w:rsidRDefault="00405D56">
    <w:pPr>
      <w:pStyle w:val="Header"/>
    </w:pPr>
  </w:p>
  <w:p w14:paraId="17E78057" w14:textId="77777777" w:rsidR="00405D56" w:rsidRDefault="00405D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9C116A"/>
    <w:multiLevelType w:val="hybridMultilevel"/>
    <w:tmpl w:val="693C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23C75"/>
    <w:multiLevelType w:val="hybridMultilevel"/>
    <w:tmpl w:val="41A84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9683A"/>
    <w:multiLevelType w:val="hybridMultilevel"/>
    <w:tmpl w:val="BE381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65628"/>
    <w:multiLevelType w:val="hybridMultilevel"/>
    <w:tmpl w:val="2194B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74C87"/>
    <w:multiLevelType w:val="hybridMultilevel"/>
    <w:tmpl w:val="1460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7"/>
  </w:num>
  <w:num w:numId="10">
    <w:abstractNumId w:val="20"/>
  </w:num>
  <w:num w:numId="11">
    <w:abstractNumId w:val="13"/>
  </w:num>
  <w:num w:numId="12">
    <w:abstractNumId w:val="15"/>
  </w:num>
  <w:num w:numId="13">
    <w:abstractNumId w:val="19"/>
  </w:num>
  <w:num w:numId="14">
    <w:abstractNumId w:val="18"/>
  </w:num>
  <w:num w:numId="15">
    <w:abstractNumId w:val="7"/>
  </w:num>
  <w:num w:numId="16">
    <w:abstractNumId w:val="10"/>
  </w:num>
  <w:num w:numId="17">
    <w:abstractNumId w:val="14"/>
  </w:num>
  <w:num w:numId="18">
    <w:abstractNumId w:val="16"/>
  </w:num>
  <w:num w:numId="19">
    <w:abstractNumId w:val="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D9"/>
    <w:rsid w:val="00031CED"/>
    <w:rsid w:val="00063E52"/>
    <w:rsid w:val="000B34BE"/>
    <w:rsid w:val="000D4742"/>
    <w:rsid w:val="001060AD"/>
    <w:rsid w:val="00112A45"/>
    <w:rsid w:val="0012090F"/>
    <w:rsid w:val="0016382E"/>
    <w:rsid w:val="00172CBF"/>
    <w:rsid w:val="00177782"/>
    <w:rsid w:val="00181AFB"/>
    <w:rsid w:val="001F784F"/>
    <w:rsid w:val="001F7A83"/>
    <w:rsid w:val="00200D35"/>
    <w:rsid w:val="00207259"/>
    <w:rsid w:val="00234007"/>
    <w:rsid w:val="002569BC"/>
    <w:rsid w:val="0028622E"/>
    <w:rsid w:val="002D2355"/>
    <w:rsid w:val="002E575D"/>
    <w:rsid w:val="002F1DF8"/>
    <w:rsid w:val="002F7059"/>
    <w:rsid w:val="00341DC0"/>
    <w:rsid w:val="00346A0A"/>
    <w:rsid w:val="003643BC"/>
    <w:rsid w:val="00371411"/>
    <w:rsid w:val="003B082C"/>
    <w:rsid w:val="003B2BB3"/>
    <w:rsid w:val="003C1762"/>
    <w:rsid w:val="003C465A"/>
    <w:rsid w:val="003D0F48"/>
    <w:rsid w:val="003D7BE8"/>
    <w:rsid w:val="003E1564"/>
    <w:rsid w:val="003F5D7A"/>
    <w:rsid w:val="00405D56"/>
    <w:rsid w:val="004325FB"/>
    <w:rsid w:val="0045469F"/>
    <w:rsid w:val="00455B78"/>
    <w:rsid w:val="00480127"/>
    <w:rsid w:val="004B5936"/>
    <w:rsid w:val="004F5DDD"/>
    <w:rsid w:val="00505BDC"/>
    <w:rsid w:val="00522E45"/>
    <w:rsid w:val="00542B88"/>
    <w:rsid w:val="005528A9"/>
    <w:rsid w:val="0055450F"/>
    <w:rsid w:val="0059570A"/>
    <w:rsid w:val="005B7CD1"/>
    <w:rsid w:val="005C5C6E"/>
    <w:rsid w:val="005C7420"/>
    <w:rsid w:val="00607A73"/>
    <w:rsid w:val="00610B92"/>
    <w:rsid w:val="006134FC"/>
    <w:rsid w:val="00614EA8"/>
    <w:rsid w:val="0062315C"/>
    <w:rsid w:val="00660034"/>
    <w:rsid w:val="00663D2A"/>
    <w:rsid w:val="006B4A43"/>
    <w:rsid w:val="006C30D7"/>
    <w:rsid w:val="006E211C"/>
    <w:rsid w:val="006F4662"/>
    <w:rsid w:val="00715F55"/>
    <w:rsid w:val="007204AB"/>
    <w:rsid w:val="00763FDB"/>
    <w:rsid w:val="007872F2"/>
    <w:rsid w:val="00792529"/>
    <w:rsid w:val="007C0034"/>
    <w:rsid w:val="007C0861"/>
    <w:rsid w:val="007C1B30"/>
    <w:rsid w:val="00822868"/>
    <w:rsid w:val="00831907"/>
    <w:rsid w:val="0084089D"/>
    <w:rsid w:val="00892AC4"/>
    <w:rsid w:val="008A727C"/>
    <w:rsid w:val="009049E6"/>
    <w:rsid w:val="00907E26"/>
    <w:rsid w:val="00946589"/>
    <w:rsid w:val="00957EF3"/>
    <w:rsid w:val="00961DD9"/>
    <w:rsid w:val="00980476"/>
    <w:rsid w:val="00990A59"/>
    <w:rsid w:val="00993B3D"/>
    <w:rsid w:val="0099730B"/>
    <w:rsid w:val="009B2FFF"/>
    <w:rsid w:val="009F5882"/>
    <w:rsid w:val="009F6C8A"/>
    <w:rsid w:val="00A271D6"/>
    <w:rsid w:val="00A54A7E"/>
    <w:rsid w:val="00A61334"/>
    <w:rsid w:val="00A6246E"/>
    <w:rsid w:val="00A773D9"/>
    <w:rsid w:val="00A902D9"/>
    <w:rsid w:val="00AC26B2"/>
    <w:rsid w:val="00AE343B"/>
    <w:rsid w:val="00B36D33"/>
    <w:rsid w:val="00B664FA"/>
    <w:rsid w:val="00B9730C"/>
    <w:rsid w:val="00BA4CA8"/>
    <w:rsid w:val="00BE1163"/>
    <w:rsid w:val="00BF326A"/>
    <w:rsid w:val="00BF47DA"/>
    <w:rsid w:val="00C31F72"/>
    <w:rsid w:val="00C551BC"/>
    <w:rsid w:val="00C61CEE"/>
    <w:rsid w:val="00C759F7"/>
    <w:rsid w:val="00C85F87"/>
    <w:rsid w:val="00C968E0"/>
    <w:rsid w:val="00CA607F"/>
    <w:rsid w:val="00CA73DF"/>
    <w:rsid w:val="00CC205F"/>
    <w:rsid w:val="00D60A2B"/>
    <w:rsid w:val="00D6232A"/>
    <w:rsid w:val="00D64C8F"/>
    <w:rsid w:val="00D813B2"/>
    <w:rsid w:val="00D82956"/>
    <w:rsid w:val="00D87B44"/>
    <w:rsid w:val="00DA1AD9"/>
    <w:rsid w:val="00DB3CFA"/>
    <w:rsid w:val="00E3013B"/>
    <w:rsid w:val="00E41B97"/>
    <w:rsid w:val="00E55A3D"/>
    <w:rsid w:val="00E57B01"/>
    <w:rsid w:val="00E7043D"/>
    <w:rsid w:val="00E83020"/>
    <w:rsid w:val="00EA0654"/>
    <w:rsid w:val="00EB2EE1"/>
    <w:rsid w:val="00ED6232"/>
    <w:rsid w:val="00EF7A71"/>
    <w:rsid w:val="00F2654A"/>
    <w:rsid w:val="00F269E3"/>
    <w:rsid w:val="00F732EB"/>
    <w:rsid w:val="00F8229A"/>
    <w:rsid w:val="00F949A8"/>
    <w:rsid w:val="00F95E08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57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5zMnPLSlTLttXUdA-29KpOqanokIZeKDOjWSS_3GLg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CD6B-4FB4-486D-A324-1B8269D7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Albert Villaruz</cp:lastModifiedBy>
  <cp:revision>2</cp:revision>
  <cp:lastPrinted>2010-02-04T14:38:00Z</cp:lastPrinted>
  <dcterms:created xsi:type="dcterms:W3CDTF">2018-06-21T19:45:00Z</dcterms:created>
  <dcterms:modified xsi:type="dcterms:W3CDTF">2018-06-21T19:45:00Z</dcterms:modified>
</cp:coreProperties>
</file>